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Pr="00796A36" w:rsidRDefault="00D22259" w:rsidP="00796A36">
      <w:pPr>
        <w:jc w:val="center"/>
      </w:pPr>
      <w:proofErr w:type="spellStart"/>
      <w:r>
        <w:rPr>
          <w:rFonts w:ascii="Times New Roman CYR" w:hAnsi="Times New Roman CYR"/>
          <w:b/>
          <w:color w:val="000000"/>
          <w:sz w:val="32"/>
          <w:szCs w:val="32"/>
          <w:lang w:val="en-US"/>
        </w:rPr>
        <w:t>Зада</w:t>
      </w:r>
      <w:r>
        <w:rPr>
          <w:rFonts w:ascii="Times New Roman CYR" w:hAnsi="Times New Roman CYR"/>
          <w:b/>
          <w:color w:val="000000"/>
          <w:sz w:val="32"/>
          <w:szCs w:val="32"/>
          <w:lang w:val="en-US"/>
        </w:rPr>
        <w:t>ние</w:t>
      </w:r>
      <w:proofErr w:type="spellEnd"/>
      <w:r w:rsidR="00796A36">
        <w:rPr>
          <w:rFonts w:ascii="Times New Roman CYR" w:hAnsi="Times New Roman CYR"/>
          <w:b/>
          <w:color w:val="000000"/>
          <w:sz w:val="32"/>
          <w:szCs w:val="32"/>
        </w:rPr>
        <w:t xml:space="preserve"> 3</w:t>
      </w:r>
    </w:p>
    <w:p w:rsidR="00000000" w:rsidRDefault="00D22259">
      <w:pPr>
        <w:rPr>
          <w:color w:val="000000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9439"/>
      </w:tblGrid>
      <w:tr w:rsidR="00000000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00000" w:rsidRDefault="00D22259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Проставление баллов  за аттестацию</w:t>
            </w:r>
          </w:p>
        </w:tc>
      </w:tr>
      <w:tr w:rsidR="00000000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00000" w:rsidRDefault="00D22259">
            <w:pPr>
              <w:spacing w:line="360" w:lineRule="auto"/>
            </w:pPr>
            <w:r>
              <w:rPr>
                <w:color w:val="000000"/>
                <w:lang w:val="en-US"/>
              </w:rPr>
              <w:t>ID:1</w:t>
            </w:r>
          </w:p>
        </w:tc>
      </w:tr>
      <w:tr w:rsidR="00000000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00000" w:rsidRPr="00796A36" w:rsidRDefault="00D22259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 xml:space="preserve">Краткое описание: </w:t>
            </w:r>
            <w:r w:rsidR="00796A36">
              <w:rPr>
                <w:rFonts w:ascii="Times New Roman CYR" w:hAnsi="Times New Roman CYR"/>
                <w:color w:val="000000"/>
              </w:rPr>
              <w:t>Преподаватель суммирует баллы за семестр</w:t>
            </w:r>
            <w:r w:rsidR="00796A36" w:rsidRPr="00796A36">
              <w:rPr>
                <w:rFonts w:ascii="Times New Roman CYR" w:hAnsi="Times New Roman CYR"/>
                <w:color w:val="000000"/>
              </w:rPr>
              <w:t xml:space="preserve">, </w:t>
            </w:r>
            <w:r w:rsidR="00796A36">
              <w:rPr>
                <w:rFonts w:ascii="Times New Roman CYR" w:hAnsi="Times New Roman CYR"/>
                <w:color w:val="000000"/>
              </w:rPr>
              <w:t>выявляя при этом студентов с неуд</w:t>
            </w:r>
            <w:proofErr w:type="gramStart"/>
            <w:r w:rsidR="00796A36">
              <w:rPr>
                <w:rFonts w:ascii="Times New Roman CYR" w:hAnsi="Times New Roman CYR"/>
                <w:color w:val="000000"/>
              </w:rPr>
              <w:t>.</w:t>
            </w:r>
            <w:proofErr w:type="gramEnd"/>
            <w:r w:rsidR="00796A36">
              <w:rPr>
                <w:rFonts w:ascii="Times New Roman CYR" w:hAnsi="Times New Roman CYR"/>
                <w:color w:val="000000"/>
              </w:rPr>
              <w:t xml:space="preserve"> </w:t>
            </w:r>
            <w:proofErr w:type="gramStart"/>
            <w:r w:rsidR="00796A36">
              <w:rPr>
                <w:rFonts w:ascii="Times New Roman CYR" w:hAnsi="Times New Roman CYR"/>
                <w:color w:val="000000"/>
              </w:rPr>
              <w:t>п</w:t>
            </w:r>
            <w:proofErr w:type="gramEnd"/>
            <w:r w:rsidR="00796A36">
              <w:rPr>
                <w:rFonts w:ascii="Times New Roman CYR" w:hAnsi="Times New Roman CYR"/>
                <w:color w:val="000000"/>
              </w:rPr>
              <w:t>оказателями (хвостами)</w:t>
            </w:r>
            <w:r w:rsidR="00796A36" w:rsidRPr="00796A36">
              <w:rPr>
                <w:rFonts w:ascii="Times New Roman CYR" w:hAnsi="Times New Roman CYR"/>
                <w:color w:val="000000"/>
              </w:rPr>
              <w:t xml:space="preserve">, </w:t>
            </w:r>
            <w:r w:rsidR="00796A36">
              <w:rPr>
                <w:rFonts w:ascii="Times New Roman CYR" w:hAnsi="Times New Roman CYR"/>
                <w:color w:val="000000"/>
              </w:rPr>
              <w:t>после чего оповещая старосту</w:t>
            </w:r>
          </w:p>
          <w:p w:rsidR="00000000" w:rsidRDefault="00D22259">
            <w:pPr>
              <w:spacing w:line="360" w:lineRule="auto"/>
            </w:pPr>
          </w:p>
        </w:tc>
      </w:tr>
      <w:tr w:rsidR="00000000">
        <w:trPr>
          <w:trHeight w:val="655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00000" w:rsidRPr="00796A36" w:rsidRDefault="00D22259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Главные актеры:</w:t>
            </w:r>
            <w:r w:rsidR="00796A36">
              <w:rPr>
                <w:rFonts w:ascii="Times New Roman CYR" w:hAnsi="Times New Roman CYR"/>
                <w:color w:val="000000"/>
              </w:rPr>
              <w:t xml:space="preserve"> преподаватель</w:t>
            </w:r>
          </w:p>
          <w:p w:rsidR="00000000" w:rsidRDefault="00D22259">
            <w:pPr>
              <w:spacing w:line="360" w:lineRule="auto"/>
            </w:pPr>
          </w:p>
        </w:tc>
      </w:tr>
      <w:tr w:rsidR="00000000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00000" w:rsidRPr="00796A36" w:rsidRDefault="00D22259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Второстепенные актеры:</w:t>
            </w:r>
            <w:r w:rsidR="00796A36">
              <w:rPr>
                <w:rFonts w:ascii="Times New Roman CYR" w:hAnsi="Times New Roman CYR"/>
                <w:color w:val="000000"/>
              </w:rPr>
              <w:t xml:space="preserve"> студент </w:t>
            </w:r>
            <w:r w:rsidR="00796A36">
              <w:rPr>
                <w:rFonts w:ascii="Times New Roman CYR" w:hAnsi="Times New Roman CYR"/>
                <w:color w:val="000000"/>
                <w:lang w:val="en-US"/>
              </w:rPr>
              <w:t>n</w:t>
            </w:r>
            <w:r w:rsidR="00796A36" w:rsidRPr="00796A36">
              <w:rPr>
                <w:rFonts w:ascii="Times New Roman CYR" w:hAnsi="Times New Roman CYR"/>
                <w:color w:val="000000"/>
              </w:rPr>
              <w:t xml:space="preserve">, </w:t>
            </w:r>
            <w:r w:rsidR="00796A36">
              <w:rPr>
                <w:rFonts w:ascii="Times New Roman CYR" w:hAnsi="Times New Roman CYR"/>
                <w:color w:val="000000"/>
              </w:rPr>
              <w:t>староста</w:t>
            </w:r>
          </w:p>
          <w:p w:rsidR="00000000" w:rsidRDefault="00D22259">
            <w:pPr>
              <w:spacing w:line="360" w:lineRule="auto"/>
            </w:pPr>
          </w:p>
        </w:tc>
      </w:tr>
      <w:tr w:rsidR="00000000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00000" w:rsidRDefault="00D22259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Предусловия:</w:t>
            </w:r>
          </w:p>
          <w:p w:rsidR="00000000" w:rsidRDefault="00796A36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t>Студент набрал не менее 30 баллов за семестр и сдал зачет</w:t>
            </w:r>
          </w:p>
        </w:tc>
      </w:tr>
      <w:tr w:rsidR="00000000">
        <w:trPr>
          <w:trHeight w:val="1326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00000" w:rsidRDefault="00D22259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О</w:t>
            </w:r>
            <w:r>
              <w:rPr>
                <w:rFonts w:ascii="Times New Roman CYR" w:hAnsi="Times New Roman CYR"/>
                <w:color w:val="000000"/>
              </w:rPr>
              <w:t>сновной поток:</w:t>
            </w:r>
          </w:p>
          <w:p w:rsidR="00000000" w:rsidRDefault="00D22259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Прецедент начинается с</w:t>
            </w:r>
            <w:r w:rsidR="00796A36">
              <w:rPr>
                <w:rFonts w:ascii="Times New Roman CYR" w:hAnsi="Times New Roman CYR"/>
                <w:color w:val="000000"/>
              </w:rPr>
              <w:t xml:space="preserve"> оценивания зачет</w:t>
            </w:r>
            <w:proofErr w:type="gramStart"/>
            <w:r w:rsidR="00796A36">
              <w:rPr>
                <w:rFonts w:ascii="Times New Roman CYR" w:hAnsi="Times New Roman CYR"/>
                <w:color w:val="000000"/>
              </w:rPr>
              <w:t>а(</w:t>
            </w:r>
            <w:proofErr w:type="gramEnd"/>
            <w:r w:rsidR="00796A36">
              <w:rPr>
                <w:rFonts w:ascii="Times New Roman CYR" w:hAnsi="Times New Roman CYR"/>
                <w:color w:val="000000"/>
              </w:rPr>
              <w:t>допуска к зачету) в баллах</w:t>
            </w:r>
          </w:p>
          <w:p w:rsidR="00000000" w:rsidRPr="00796A36" w:rsidRDefault="00D22259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Преподаватель выполняет действия</w:t>
            </w:r>
            <w:r w:rsidR="00796A36">
              <w:rPr>
                <w:rFonts w:ascii="Times New Roman CYR" w:hAnsi="Times New Roman CYR"/>
                <w:color w:val="000000"/>
                <w:lang w:val="en-US"/>
              </w:rPr>
              <w:t>:</w:t>
            </w:r>
          </w:p>
          <w:p w:rsidR="00796A36" w:rsidRDefault="00796A36" w:rsidP="00796A36">
            <w:pPr>
              <w:numPr>
                <w:ilvl w:val="2"/>
                <w:numId w:val="7"/>
              </w:numPr>
              <w:spacing w:line="360" w:lineRule="auto"/>
            </w:pPr>
            <w:r>
              <w:t>Оценивание работы в баллах</w:t>
            </w:r>
          </w:p>
          <w:p w:rsidR="00796A36" w:rsidRDefault="00796A36" w:rsidP="00796A36">
            <w:pPr>
              <w:numPr>
                <w:ilvl w:val="2"/>
                <w:numId w:val="7"/>
              </w:numPr>
              <w:spacing w:line="360" w:lineRule="auto"/>
            </w:pPr>
            <w:r>
              <w:t>Заполнение электронного журнала</w:t>
            </w:r>
          </w:p>
          <w:p w:rsidR="00796A36" w:rsidRDefault="00796A36" w:rsidP="00796A36">
            <w:pPr>
              <w:numPr>
                <w:ilvl w:val="2"/>
                <w:numId w:val="7"/>
              </w:numPr>
              <w:spacing w:line="360" w:lineRule="auto"/>
            </w:pPr>
            <w:r>
              <w:t>Суммирование баллов</w:t>
            </w:r>
            <w:r w:rsidRPr="00796A36">
              <w:t xml:space="preserve"> </w:t>
            </w:r>
            <w:r>
              <w:t>за семестр и зачет</w:t>
            </w:r>
          </w:p>
          <w:p w:rsidR="00796A36" w:rsidRDefault="00796A36" w:rsidP="00796A36">
            <w:pPr>
              <w:numPr>
                <w:ilvl w:val="2"/>
                <w:numId w:val="7"/>
              </w:numPr>
              <w:spacing w:line="360" w:lineRule="auto"/>
            </w:pPr>
            <w:r>
              <w:t xml:space="preserve">Выявление </w:t>
            </w:r>
            <w:r w:rsidRPr="00796A36">
              <w:t>“</w:t>
            </w:r>
            <w:r>
              <w:t>хвостов</w:t>
            </w:r>
            <w:r>
              <w:rPr>
                <w:lang w:val="en-US"/>
              </w:rPr>
              <w:t>”</w:t>
            </w:r>
          </w:p>
          <w:p w:rsidR="00000000" w:rsidRDefault="00D22259">
            <w:pPr>
              <w:spacing w:line="360" w:lineRule="auto"/>
              <w:ind w:left="360"/>
            </w:pPr>
          </w:p>
        </w:tc>
      </w:tr>
      <w:tr w:rsidR="00000000">
        <w:trPr>
          <w:trHeight w:val="554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00000" w:rsidRDefault="00D22259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Постусловия:</w:t>
            </w:r>
          </w:p>
          <w:p w:rsidR="00000000" w:rsidRDefault="00796A36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t>Если у студента меньше 50 баллов в сумме</w:t>
            </w:r>
            <w:r w:rsidRPr="00796A36">
              <w:t xml:space="preserve">, </w:t>
            </w:r>
            <w:r>
              <w:t>то у него неуд</w:t>
            </w:r>
            <w:proofErr w:type="gramStart"/>
            <w:r>
              <w:t>.(</w:t>
            </w:r>
            <w:proofErr w:type="gramEnd"/>
            <w:r>
              <w:t>хвост)</w:t>
            </w:r>
          </w:p>
        </w:tc>
      </w:tr>
      <w:tr w:rsidR="00000000" w:rsidRPr="00796A36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00000" w:rsidRDefault="00D22259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А</w:t>
            </w:r>
            <w:proofErr w:type="gramStart"/>
            <w:r>
              <w:rPr>
                <w:rFonts w:ascii="Times New Roman CYR" w:hAnsi="Times New Roman CYR"/>
                <w:color w:val="000000"/>
              </w:rPr>
              <w:t>2</w:t>
            </w:r>
            <w:proofErr w:type="gramEnd"/>
            <w:r>
              <w:rPr>
                <w:rFonts w:ascii="Times New Roman CYR" w:hAnsi="Times New Roman CYR"/>
                <w:color w:val="000000"/>
              </w:rPr>
              <w:t xml:space="preserve">. </w:t>
            </w:r>
          </w:p>
          <w:p w:rsidR="00000000" w:rsidRDefault="00D22259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 xml:space="preserve">Прецедент начинается с </w:t>
            </w:r>
            <w:r w:rsidR="00796A36">
              <w:rPr>
                <w:rFonts w:ascii="Times New Roman CYR" w:hAnsi="Times New Roman CYR"/>
                <w:color w:val="000000"/>
              </w:rPr>
              <w:t>неработающего электронного журнала</w:t>
            </w:r>
          </w:p>
          <w:p w:rsidR="00000000" w:rsidRPr="00796A36" w:rsidRDefault="00D22259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Описание действий</w:t>
            </w:r>
            <w:r w:rsidR="00796A36">
              <w:rPr>
                <w:rFonts w:ascii="Times New Roman CYR" w:hAnsi="Times New Roman CYR"/>
                <w:color w:val="000000"/>
                <w:lang w:val="en-US"/>
              </w:rPr>
              <w:t>:</w:t>
            </w:r>
          </w:p>
          <w:p w:rsidR="00796A36" w:rsidRPr="00796A36" w:rsidRDefault="00796A36" w:rsidP="00796A36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Обращение в тех. Поддержку</w:t>
            </w:r>
          </w:p>
          <w:p w:rsidR="00796A36" w:rsidRDefault="00796A36" w:rsidP="00796A36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Заполнение бумажного журнала</w:t>
            </w:r>
          </w:p>
          <w:p w:rsidR="00796A36" w:rsidRDefault="00796A36" w:rsidP="00796A36">
            <w:pPr>
              <w:numPr>
                <w:ilvl w:val="0"/>
                <w:numId w:val="8"/>
              </w:numPr>
              <w:spacing w:line="360" w:lineRule="auto"/>
            </w:pPr>
            <w:r>
              <w:t>Суммирование баллов</w:t>
            </w:r>
            <w:r w:rsidRPr="00796A36">
              <w:t xml:space="preserve"> </w:t>
            </w:r>
            <w:r>
              <w:t>за семестр и зачет</w:t>
            </w:r>
          </w:p>
          <w:p w:rsidR="00796A36" w:rsidRDefault="00796A36" w:rsidP="00796A36">
            <w:pPr>
              <w:numPr>
                <w:ilvl w:val="0"/>
                <w:numId w:val="8"/>
              </w:numPr>
              <w:spacing w:line="360" w:lineRule="auto"/>
            </w:pPr>
            <w:r>
              <w:t xml:space="preserve">Выявление </w:t>
            </w:r>
            <w:r w:rsidRPr="00796A36">
              <w:t>“</w:t>
            </w:r>
            <w:r>
              <w:t>хвостов</w:t>
            </w:r>
            <w:r w:rsidRPr="00796A36">
              <w:rPr>
                <w:lang w:val="en-US"/>
              </w:rPr>
              <w:t>”</w:t>
            </w:r>
          </w:p>
          <w:p w:rsidR="00000000" w:rsidRDefault="00796A36" w:rsidP="00796A36">
            <w:pPr>
              <w:numPr>
                <w:ilvl w:val="0"/>
                <w:numId w:val="8"/>
              </w:numPr>
              <w:spacing w:line="360" w:lineRule="auto"/>
            </w:pPr>
            <w:r>
              <w:t>Отправка результатов проделанной работы старосте группы КС</w:t>
            </w:r>
          </w:p>
        </w:tc>
      </w:tr>
    </w:tbl>
    <w:p w:rsidR="00000000" w:rsidRPr="00796A36" w:rsidRDefault="00D22259">
      <w:pPr>
        <w:spacing w:line="360" w:lineRule="auto"/>
      </w:pPr>
    </w:p>
    <w:p w:rsidR="00D22259" w:rsidRDefault="00D22259">
      <w:pPr>
        <w:rPr>
          <w:color w:val="000000"/>
          <w:sz w:val="20"/>
          <w:szCs w:val="20"/>
        </w:rPr>
      </w:pPr>
    </w:p>
    <w:sectPr w:rsidR="00D2225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  <w:color w:val="000000"/>
        <w:sz w:val="20"/>
        <w:szCs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5">
    <w:nsid w:val="00000006"/>
    <w:multiLevelType w:val="singleLevel"/>
    <w:tmpl w:val="00000006"/>
    <w:name w:val="WW8Num2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CB88A18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5BD4CFF"/>
    <w:multiLevelType w:val="hybridMultilevel"/>
    <w:tmpl w:val="193212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796A36"/>
    <w:rsid w:val="00796A36"/>
    <w:rsid w:val="00D2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ind w:firstLine="680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000000"/>
      <w:sz w:val="20"/>
      <w:szCs w:val="20"/>
    </w:rPr>
  </w:style>
  <w:style w:type="character" w:customStyle="1" w:styleId="WW8Num1z1">
    <w:name w:val="WW8Num1z1"/>
    <w:rPr>
      <w:rFonts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4">
    <w:name w:val="WW8Num1z4"/>
    <w:rPr>
      <w:rFonts w:ascii="Courier New" w:hAnsi="Courier New" w:cs="Courier New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color w:val="000000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  <w:color w:val="000000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ascii="Symbol" w:hAnsi="Symbol" w:cs="Symbol" w:hint="default"/>
      <w:color w:val="000000"/>
      <w:sz w:val="2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color w:val="000000"/>
    </w:rPr>
  </w:style>
  <w:style w:type="character" w:customStyle="1" w:styleId="WW8Num10z1">
    <w:name w:val="WW8Num10z1"/>
    <w:rPr>
      <w:color w:val="000000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  <w:sz w:val="20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000000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  <w:color w:val="000000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  <w:color w:val="000000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  <w:color w:val="000000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  <w:lang w:val="en-US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  <w:color w:val="000000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Symbol" w:hAnsi="Symbol" w:cs="Symbol" w:hint="default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color w:val="000000"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10">
    <w:name w:val="Основной шрифт абзаца1"/>
  </w:style>
  <w:style w:type="character" w:styleId="a3">
    <w:name w:val="Emphasis"/>
    <w:qFormat/>
    <w:rPr>
      <w:i/>
      <w:iCs/>
    </w:rPr>
  </w:style>
  <w:style w:type="character" w:styleId="a4">
    <w:name w:val="Hyperlink"/>
    <w:rPr>
      <w:color w:val="0000FF"/>
      <w:u w:val="single"/>
    </w:rPr>
  </w:style>
  <w:style w:type="character" w:customStyle="1" w:styleId="ListLabel1">
    <w:name w:val="ListLabel 1"/>
    <w:rPr>
      <w:rFonts w:ascii="Times New Roman CYR" w:hAnsi="Times New Roman CYR"/>
      <w:sz w:val="24"/>
    </w:rPr>
  </w:style>
  <w:style w:type="character" w:customStyle="1" w:styleId="ListLabel2">
    <w:name w:val="ListLabel 2"/>
    <w:rPr>
      <w:rFonts w:ascii="Symbol" w:hAnsi="Symbol"/>
    </w:rPr>
  </w:style>
  <w:style w:type="character" w:customStyle="1" w:styleId="ListLabel3">
    <w:name w:val="ListLabel 3"/>
    <w:rPr>
      <w:rFonts w:ascii="Symbol" w:hAnsi="Symbol"/>
    </w:rPr>
  </w:style>
  <w:style w:type="character" w:customStyle="1" w:styleId="ListLabel4">
    <w:name w:val="ListLabel 4"/>
    <w:rPr>
      <w:rFonts w:ascii="Symbol" w:hAnsi="Symbol"/>
    </w:rPr>
  </w:style>
  <w:style w:type="character" w:customStyle="1" w:styleId="ListLabel5">
    <w:name w:val="ListLabel 5"/>
    <w:rPr>
      <w:rFonts w:ascii="Symbol" w:hAnsi="Symbol"/>
    </w:rPr>
  </w:style>
  <w:style w:type="paragraph" w:customStyle="1" w:styleId="a5">
    <w:name w:val="Заголовок"/>
    <w:basedOn w:val="a"/>
    <w:next w:val="a6"/>
    <w:pPr>
      <w:shd w:val="clear" w:color="auto" w:fill="FFFFFF"/>
      <w:spacing w:before="120"/>
      <w:ind w:firstLine="680"/>
      <w:jc w:val="center"/>
    </w:pPr>
    <w:rPr>
      <w:rFonts w:ascii="Arial" w:hAnsi="Arial" w:cs="Arial"/>
      <w:sz w:val="28"/>
    </w:rPr>
  </w:style>
  <w:style w:type="paragraph" w:styleId="a6">
    <w:name w:val="Body Text"/>
    <w:basedOn w:val="a"/>
    <w:pPr>
      <w:jc w:val="both"/>
    </w:pPr>
    <w:rPr>
      <w:sz w:val="20"/>
    </w:r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9">
    <w:name w:val="Body Text Indent"/>
    <w:basedOn w:val="a"/>
    <w:pPr>
      <w:shd w:val="clear" w:color="auto" w:fill="FFFFFF"/>
      <w:spacing w:before="120"/>
      <w:ind w:firstLine="680"/>
    </w:pPr>
    <w:rPr>
      <w:rFonts w:ascii="Arial" w:hAnsi="Arial" w:cs="Arial"/>
      <w:b/>
      <w:bCs/>
    </w:rPr>
  </w:style>
  <w:style w:type="paragraph" w:customStyle="1" w:styleId="aa">
    <w:name w:val="Нормальный"/>
    <w:basedOn w:val="a"/>
    <w:pPr>
      <w:ind w:firstLine="397"/>
      <w:jc w:val="both"/>
    </w:pPr>
    <w:rPr>
      <w:sz w:val="20"/>
      <w:szCs w:val="20"/>
    </w:rPr>
  </w:style>
  <w:style w:type="paragraph" w:customStyle="1" w:styleId="31">
    <w:name w:val="Основной текст с отступом 31"/>
    <w:basedOn w:val="a"/>
    <w:pPr>
      <w:shd w:val="clear" w:color="auto" w:fill="FFFFFF"/>
      <w:ind w:firstLine="680"/>
    </w:pPr>
  </w:style>
  <w:style w:type="paragraph" w:customStyle="1" w:styleId="pafterli">
    <w:name w:val="p_after_li"/>
    <w:basedOn w:val="a"/>
    <w:pPr>
      <w:spacing w:before="75" w:after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791</Characters>
  <Application>Microsoft Office Word</Application>
  <DocSecurity>0</DocSecurity>
  <Lines>6</Lines>
  <Paragraphs>1</Paragraphs>
  <ScaleCrop>false</ScaleCrop>
  <Company>RePack by SPecialiST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Admin</dc:creator>
  <cp:lastModifiedBy>Наталья</cp:lastModifiedBy>
  <cp:revision>2</cp:revision>
  <cp:lastPrinted>1601-01-01T00:00:00Z</cp:lastPrinted>
  <dcterms:created xsi:type="dcterms:W3CDTF">2022-09-17T17:31:00Z</dcterms:created>
  <dcterms:modified xsi:type="dcterms:W3CDTF">2022-09-17T17:31:00Z</dcterms:modified>
</cp:coreProperties>
</file>